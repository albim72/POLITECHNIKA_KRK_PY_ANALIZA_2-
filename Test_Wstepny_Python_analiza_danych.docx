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2F864C36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bookmarkStart w:id="0" w:name="_Hlk152307550"/>
            <w:bookmarkEnd w:id="0"/>
            <w:r>
              <w:rPr>
                <w:sz w:val="44"/>
              </w:rPr>
              <w:t xml:space="preserve">Test </w:t>
            </w:r>
            <w:r w:rsidR="009214DF">
              <w:rPr>
                <w:sz w:val="44"/>
              </w:rPr>
              <w:t>wstępny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7777777" w:rsidR="000F27EC" w:rsidRDefault="000F27EC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0F27EC">
              <w:rPr>
                <w:b/>
                <w:i/>
                <w:noProof/>
                <w:snapToGrid w:val="0"/>
                <w:sz w:val="32"/>
              </w:rPr>
              <w:t>Python w analizie danych. Wstęp do Data Science</w:t>
            </w:r>
          </w:p>
          <w:p w14:paraId="621BBA81" w14:textId="3F1A4A8F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2300D8F0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BC42CC">
              <w:rPr>
                <w:b/>
                <w:i/>
                <w:snapToGrid w:val="0"/>
              </w:rPr>
              <w:t>0</w:t>
            </w:r>
            <w:r w:rsidR="000A405E">
              <w:rPr>
                <w:b/>
                <w:i/>
                <w:snapToGrid w:val="0"/>
              </w:rPr>
              <w:t>9</w:t>
            </w:r>
            <w:r w:rsidR="00BC42CC">
              <w:rPr>
                <w:b/>
                <w:i/>
                <w:snapToGrid w:val="0"/>
              </w:rPr>
              <w:t>.12</w:t>
            </w:r>
            <w:r w:rsidR="00D05AD6">
              <w:rPr>
                <w:b/>
                <w:i/>
                <w:snapToGrid w:val="0"/>
              </w:rPr>
              <w:t>.</w:t>
            </w:r>
            <w:r w:rsidRPr="002F000A">
              <w:rPr>
                <w:b/>
                <w:i/>
                <w:snapToGrid w:val="0"/>
              </w:rPr>
              <w:t>202</w:t>
            </w:r>
            <w:r w:rsidR="00301EC6">
              <w:rPr>
                <w:b/>
                <w:i/>
                <w:snapToGrid w:val="0"/>
              </w:rPr>
              <w:t>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0A405E">
              <w:rPr>
                <w:b/>
                <w:i/>
                <w:snapToGrid w:val="0"/>
              </w:rPr>
              <w:t>10</w:t>
            </w:r>
            <w:r w:rsidR="00BC42CC">
              <w:rPr>
                <w:b/>
                <w:i/>
                <w:snapToGrid w:val="0"/>
              </w:rPr>
              <w:t>.12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7CFA2E55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D05AD6">
              <w:rPr>
                <w:b/>
                <w:i/>
                <w:snapToGrid w:val="0"/>
              </w:rPr>
              <w:t>231</w:t>
            </w:r>
            <w:r w:rsidR="00BC42CC">
              <w:rPr>
                <w:b/>
                <w:i/>
                <w:snapToGrid w:val="0"/>
              </w:rPr>
              <w:t>20</w:t>
            </w:r>
            <w:r w:rsidR="000A405E">
              <w:rPr>
                <w:b/>
                <w:i/>
                <w:snapToGrid w:val="0"/>
              </w:rPr>
              <w:t>9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2E617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5803B3574AA447AAB40F520E1B64CA3B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CAC1C4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768234400"/>
                <w:placeholder>
                  <w:docPart w:val="0C080C5802234722B4FE781A878E5E87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033494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8871E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23592925"/>
                <w:placeholder>
                  <w:docPart w:val="DBC06F5E9DB749C2904C866F136AADFF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0AACF8EB" w:rsidR="0032612C" w:rsidRPr="00EB7946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EB7946">
        <w:t xml:space="preserve"> </w:t>
      </w:r>
      <w:r w:rsidR="00E2705A" w:rsidRPr="00EB7946"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__cls__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__init__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r>
        <w:rPr>
          <w:b/>
          <w:bCs/>
        </w:rPr>
        <w:t>Numpy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DataFrame</w:t>
      </w:r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75D40313" w14:textId="0797CD55" w:rsidR="00DB697F" w:rsidRPr="00A84ED5" w:rsidRDefault="00B96C18" w:rsidP="00A84ED5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6EAFF7E6" w14:textId="77777777" w:rsidR="00A84ED5" w:rsidRDefault="00A84ED5" w:rsidP="00A84ED5">
      <w:pPr>
        <w:jc w:val="center"/>
        <w:rPr>
          <w:sz w:val="16"/>
          <w:szCs w:val="16"/>
        </w:rPr>
      </w:pPr>
    </w:p>
    <w:p w14:paraId="20E0F64C" w14:textId="77777777" w:rsidR="00A84ED5" w:rsidRDefault="00A84ED5" w:rsidP="00A84ED5">
      <w:pPr>
        <w:jc w:val="center"/>
        <w:rPr>
          <w:sz w:val="16"/>
          <w:szCs w:val="16"/>
        </w:rPr>
      </w:pPr>
    </w:p>
    <w:p w14:paraId="33A6F601" w14:textId="6FC62E09" w:rsidR="00A84ED5" w:rsidRPr="00681280" w:rsidRDefault="00A84ED5" w:rsidP="00A84ED5">
      <w:pPr>
        <w:jc w:val="center"/>
        <w:rPr>
          <w:sz w:val="16"/>
          <w:szCs w:val="16"/>
        </w:rPr>
      </w:pPr>
      <w:r w:rsidRPr="00681280">
        <w:rPr>
          <w:noProof/>
          <w:sz w:val="16"/>
          <w:szCs w:val="16"/>
        </w:rPr>
        <w:drawing>
          <wp:inline distT="0" distB="0" distL="0" distR="0" wp14:anchorId="541D0718" wp14:editId="78A61648">
            <wp:extent cx="4905375" cy="633476"/>
            <wp:effectExtent l="0" t="0" r="0" b="0"/>
            <wp:docPr id="1527338365" name="Obraz 1527338365" descr="FE_POWER_poziom_pl-1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FE_POWER_poziom_pl-1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4" cy="6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6579" w14:textId="77777777" w:rsidR="00A84ED5" w:rsidRPr="00681280" w:rsidRDefault="00A84ED5" w:rsidP="00A84ED5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 xml:space="preserve">Projekt „REG – region uczący się” jest współfinansowany ze środków Europejskiego Funduszu Społecznego w ramach Programu Operacyjnego Wiedza Edukacja Rozwój </w:t>
      </w:r>
    </w:p>
    <w:p w14:paraId="39999605" w14:textId="77777777" w:rsidR="00A84ED5" w:rsidRPr="00681280" w:rsidRDefault="00A84ED5" w:rsidP="00A84ED5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>nr umowy POWR.03.05.00-00-ZR28/18</w:t>
      </w:r>
    </w:p>
    <w:p w14:paraId="1A8BBFC2" w14:textId="27B75CFD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r>
        <w:rPr>
          <w:b/>
          <w:bCs/>
        </w:rPr>
        <w:t>motplotlib</w:t>
      </w:r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>ane przekształcić na wartości logiczne: true lub false</w:t>
      </w:r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Matlab</w:t>
      </w:r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Numpy</w:t>
      </w:r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Pandas</w:t>
      </w:r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Gallileo</w:t>
      </w:r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r w:rsidRPr="00ED0195">
        <w:rPr>
          <w:b/>
          <w:bCs/>
        </w:rPr>
        <w:t>Tuple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s.count(x)</w:t>
      </w:r>
    </w:p>
    <w:p w14:paraId="387F4988" w14:textId="0C1F0D6B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ist(s)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3DCEA20B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platform</w:t>
      </w:r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class </w:t>
      </w:r>
      <w:r w:rsidR="00D05AD6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557DF23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class: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_class() nazwa:</w:t>
      </w:r>
    </w:p>
    <w:p w14:paraId="5942278F" w14:textId="2F1D7410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30CD90D7" w14:textId="77777777" w:rsidR="00A84ED5" w:rsidRPr="00D05AD6" w:rsidRDefault="00A84ED5" w:rsidP="00A84ED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74482542"/>
          <w:text/>
        </w:sdtPr>
        <w:sdtContent>
          <w:r w:rsidRPr="00D05AD6">
            <w:rPr>
              <w:bCs/>
              <w:iCs/>
              <w:highlight w:val="lightGray"/>
            </w:rPr>
            <w:t>_____</w:t>
          </w:r>
        </w:sdtContent>
      </w:sdt>
    </w:p>
    <w:p w14:paraId="294D796F" w14:textId="77777777" w:rsidR="00A84ED5" w:rsidRPr="00681280" w:rsidRDefault="00A84ED5" w:rsidP="00A84ED5">
      <w:pPr>
        <w:jc w:val="center"/>
        <w:rPr>
          <w:sz w:val="16"/>
          <w:szCs w:val="16"/>
        </w:rPr>
      </w:pPr>
      <w:r w:rsidRPr="00681280">
        <w:rPr>
          <w:noProof/>
          <w:sz w:val="16"/>
          <w:szCs w:val="16"/>
        </w:rPr>
        <w:drawing>
          <wp:inline distT="0" distB="0" distL="0" distR="0" wp14:anchorId="379B5656" wp14:editId="5D4BED11">
            <wp:extent cx="4905375" cy="633476"/>
            <wp:effectExtent l="0" t="0" r="0" b="0"/>
            <wp:docPr id="1060422003" name="Obraz 1060422003" descr="FE_POWER_poziom_pl-1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FE_POWER_poziom_pl-1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4" cy="6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51FF" w14:textId="77777777" w:rsidR="00A84ED5" w:rsidRPr="00681280" w:rsidRDefault="00A84ED5" w:rsidP="00A84ED5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 xml:space="preserve">Projekt „REG – region uczący się” jest współfinansowany ze środków Europejskiego Funduszu Społecznego w ramach Programu Operacyjnego Wiedza Edukacja Rozwój </w:t>
      </w:r>
    </w:p>
    <w:p w14:paraId="37AE5FBB" w14:textId="77777777" w:rsidR="00A84ED5" w:rsidRPr="00681280" w:rsidRDefault="00A84ED5" w:rsidP="00A84ED5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>nr umowy POWR.03.05.00-00-ZR28/18</w:t>
      </w:r>
    </w:p>
    <w:sectPr w:rsidR="00A84ED5" w:rsidRPr="00681280" w:rsidSect="00A84ED5">
      <w:headerReference w:type="default" r:id="rId8"/>
      <w:footerReference w:type="default" r:id="rId9"/>
      <w:footnotePr>
        <w:pos w:val="beneathText"/>
      </w:footnotePr>
      <w:pgSz w:w="11905" w:h="16837"/>
      <w:pgMar w:top="88" w:right="990" w:bottom="284" w:left="1418" w:header="13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91B6" w14:textId="77777777" w:rsidR="00105F98" w:rsidRDefault="00105F98">
      <w:r>
        <w:separator/>
      </w:r>
    </w:p>
  </w:endnote>
  <w:endnote w:type="continuationSeparator" w:id="0">
    <w:p w14:paraId="08E76B8D" w14:textId="77777777" w:rsidR="00105F98" w:rsidRDefault="0010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5F0D" w14:textId="77777777" w:rsidR="00105F98" w:rsidRDefault="00105F98">
      <w:r>
        <w:separator/>
      </w:r>
    </w:p>
  </w:footnote>
  <w:footnote w:type="continuationSeparator" w:id="0">
    <w:p w14:paraId="4B8C66A3" w14:textId="77777777" w:rsidR="00105F98" w:rsidRDefault="00105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1178029556" name="Obraz 11780295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A405E"/>
    <w:rsid w:val="000B0B28"/>
    <w:rsid w:val="000F27EC"/>
    <w:rsid w:val="000F6167"/>
    <w:rsid w:val="000F6E1D"/>
    <w:rsid w:val="00105F98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1C29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8281A"/>
    <w:rsid w:val="006A673D"/>
    <w:rsid w:val="006E6B45"/>
    <w:rsid w:val="0070580E"/>
    <w:rsid w:val="007149A9"/>
    <w:rsid w:val="00722ED0"/>
    <w:rsid w:val="007257FB"/>
    <w:rsid w:val="00731BF3"/>
    <w:rsid w:val="0074034D"/>
    <w:rsid w:val="00745145"/>
    <w:rsid w:val="00747FD0"/>
    <w:rsid w:val="00791BC5"/>
    <w:rsid w:val="00797330"/>
    <w:rsid w:val="007A737B"/>
    <w:rsid w:val="007B19CA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14DF"/>
    <w:rsid w:val="00922A12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84ED5"/>
    <w:rsid w:val="00A94E00"/>
    <w:rsid w:val="00AB4742"/>
    <w:rsid w:val="00AD0555"/>
    <w:rsid w:val="00AE67CB"/>
    <w:rsid w:val="00AF185C"/>
    <w:rsid w:val="00B15442"/>
    <w:rsid w:val="00B373BB"/>
    <w:rsid w:val="00B81B4B"/>
    <w:rsid w:val="00B96C18"/>
    <w:rsid w:val="00BA1832"/>
    <w:rsid w:val="00BA6867"/>
    <w:rsid w:val="00BB5017"/>
    <w:rsid w:val="00BC3DBA"/>
    <w:rsid w:val="00BC42CC"/>
    <w:rsid w:val="00BF3986"/>
    <w:rsid w:val="00CA546A"/>
    <w:rsid w:val="00CB1CC1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B3505"/>
    <w:rsid w:val="00EB7946"/>
    <w:rsid w:val="00EC0521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qFormat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03B3574AA447AAB40F520E1B64CA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B9E5D1-CC51-4CAF-98FF-0D81E99CA1D9}"/>
      </w:docPartPr>
      <w:docPartBody>
        <w:p w:rsidR="00290414" w:rsidRDefault="004C6B52" w:rsidP="004C6B52">
          <w:pPr>
            <w:pStyle w:val="5803B3574AA447AAB40F520E1B64CA3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080C5802234722B4FE781A878E5E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78D687-AFF0-4CA6-961A-F033B9C181A3}"/>
      </w:docPartPr>
      <w:docPartBody>
        <w:p w:rsidR="00290414" w:rsidRDefault="004C6B52" w:rsidP="004C6B52">
          <w:pPr>
            <w:pStyle w:val="0C080C5802234722B4FE781A878E5E8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BC06F5E9DB749C2904C866F136AAD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5D775E-73F4-4FE3-9C17-1A7DF17D06E0}"/>
      </w:docPartPr>
      <w:docPartBody>
        <w:p w:rsidR="00290414" w:rsidRDefault="004C6B52" w:rsidP="004C6B52">
          <w:pPr>
            <w:pStyle w:val="DBC06F5E9DB749C2904C866F136AADF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290414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290414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290414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1527C6"/>
    <w:rsid w:val="00290414"/>
    <w:rsid w:val="00326DFE"/>
    <w:rsid w:val="004146AA"/>
    <w:rsid w:val="00425DB5"/>
    <w:rsid w:val="004C6B52"/>
    <w:rsid w:val="00551546"/>
    <w:rsid w:val="005B05E9"/>
    <w:rsid w:val="00661C2D"/>
    <w:rsid w:val="006664C0"/>
    <w:rsid w:val="00671D42"/>
    <w:rsid w:val="006A0908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02D5C"/>
    <w:rsid w:val="00CA1064"/>
    <w:rsid w:val="00D36269"/>
    <w:rsid w:val="00E3741D"/>
    <w:rsid w:val="00E67143"/>
    <w:rsid w:val="00EA0334"/>
    <w:rsid w:val="00F60058"/>
    <w:rsid w:val="00F83745"/>
    <w:rsid w:val="00FA1BE1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5803B3574AA447AAB40F520E1B64CA3B">
    <w:name w:val="5803B3574AA447AAB40F520E1B64CA3B"/>
    <w:rsid w:val="004C6B52"/>
    <w:rPr>
      <w:kern w:val="2"/>
      <w14:ligatures w14:val="standardContextual"/>
    </w:rPr>
  </w:style>
  <w:style w:type="paragraph" w:customStyle="1" w:styleId="0C080C5802234722B4FE781A878E5E87">
    <w:name w:val="0C080C5802234722B4FE781A878E5E87"/>
    <w:rsid w:val="004C6B52"/>
    <w:rPr>
      <w:kern w:val="2"/>
      <w14:ligatures w14:val="standardContextual"/>
    </w:rPr>
  </w:style>
  <w:style w:type="paragraph" w:customStyle="1" w:styleId="DBC06F5E9DB749C2904C866F136AADFF">
    <w:name w:val="DBC06F5E9DB749C2904C866F136AADFF"/>
    <w:rsid w:val="004C6B52"/>
    <w:rPr>
      <w:kern w:val="2"/>
      <w14:ligatures w14:val="standardContextual"/>
    </w:rPr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5</cp:revision>
  <cp:lastPrinted>2009-12-03T13:50:00Z</cp:lastPrinted>
  <dcterms:created xsi:type="dcterms:W3CDTF">2023-11-30T12:41:00Z</dcterms:created>
  <dcterms:modified xsi:type="dcterms:W3CDTF">2023-12-04T10:20:00Z</dcterms:modified>
</cp:coreProperties>
</file>